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D1887" w14:textId="77777777" w:rsidR="00005CE4" w:rsidRDefault="00005CE4">
      <w:pPr>
        <w:jc w:val="center"/>
      </w:pPr>
    </w:p>
    <w:p w14:paraId="2D12AC71" w14:textId="77777777" w:rsidR="00005CE4" w:rsidRPr="000E6E7C" w:rsidRDefault="00005CE4">
      <w:pPr>
        <w:jc w:val="center"/>
        <w:rPr>
          <w:rFonts w:ascii="Segoe UI" w:hAnsi="Segoe UI" w:cs="Segoe UI"/>
          <w:sz w:val="28"/>
          <w:szCs w:val="28"/>
        </w:rPr>
      </w:pPr>
    </w:p>
    <w:p w14:paraId="406E23C6" w14:textId="77777777" w:rsidR="00005CE4" w:rsidRDefault="00005CE4">
      <w:pPr>
        <w:jc w:val="center"/>
      </w:pPr>
    </w:p>
    <w:p w14:paraId="5C5F29A9" w14:textId="77777777" w:rsidR="00005CE4" w:rsidRDefault="00005CE4">
      <w:pPr>
        <w:jc w:val="center"/>
      </w:pPr>
    </w:p>
    <w:p w14:paraId="49CE2437" w14:textId="77777777" w:rsidR="000E6E7C" w:rsidRDefault="00196788">
      <w:pPr>
        <w:autoSpaceDE w:val="0"/>
        <w:spacing w:before="100" w:after="100"/>
        <w:jc w:val="center"/>
        <w:rPr>
          <w:rFonts w:ascii="Arial" w:hAnsi="Arial"/>
          <w:b/>
          <w:bCs/>
          <w:sz w:val="52"/>
          <w:szCs w:val="52"/>
        </w:rPr>
      </w:pPr>
      <w:r>
        <w:rPr>
          <w:rFonts w:ascii="Arial" w:hAnsi="Arial"/>
          <w:b/>
          <w:bCs/>
          <w:sz w:val="52"/>
          <w:szCs w:val="52"/>
        </w:rPr>
        <w:t>Doctor Appointment Application</w:t>
      </w:r>
    </w:p>
    <w:p w14:paraId="04503A6F" w14:textId="77777777" w:rsidR="000E6E7C" w:rsidRDefault="000E6E7C">
      <w:pPr>
        <w:autoSpaceDE w:val="0"/>
        <w:spacing w:before="100" w:after="100"/>
        <w:jc w:val="center"/>
        <w:rPr>
          <w:rFonts w:ascii="Segoe UI" w:hAnsi="Segoe UI" w:cs="Segoe UI"/>
          <w:b/>
          <w:bCs/>
          <w:sz w:val="28"/>
          <w:szCs w:val="28"/>
        </w:rPr>
      </w:pPr>
      <w:r w:rsidRPr="000E6E7C">
        <w:rPr>
          <w:rFonts w:ascii="Segoe UI" w:hAnsi="Segoe UI" w:cs="Segoe UI"/>
          <w:b/>
          <w:bCs/>
          <w:sz w:val="28"/>
          <w:szCs w:val="28"/>
        </w:rPr>
        <w:t>Business Requirement Specification</w:t>
      </w:r>
    </w:p>
    <w:p w14:paraId="14DE6FBF" w14:textId="77777777" w:rsidR="00005CE4" w:rsidRPr="000E6E7C" w:rsidRDefault="00005CE4">
      <w:pPr>
        <w:autoSpaceDE w:val="0"/>
        <w:spacing w:before="100" w:after="100"/>
        <w:jc w:val="center"/>
        <w:rPr>
          <w:rFonts w:ascii="Segoe UI" w:hAnsi="Segoe UI" w:cs="Segoe UI"/>
          <w:b/>
          <w:bCs/>
          <w:sz w:val="28"/>
          <w:szCs w:val="28"/>
        </w:rPr>
      </w:pPr>
    </w:p>
    <w:p w14:paraId="3471A770" w14:textId="77777777" w:rsidR="00005CE4" w:rsidRDefault="00005CE4">
      <w:pPr>
        <w:pStyle w:val="ContentsHeading"/>
        <w:pageBreakBefore/>
        <w:sectPr w:rsidR="00005CE4">
          <w:pgSz w:w="12240" w:h="15840"/>
          <w:pgMar w:top="1134" w:right="1134" w:bottom="1134" w:left="1134" w:header="720" w:footer="720" w:gutter="0"/>
          <w:cols w:space="720"/>
          <w:formProt w:val="0"/>
        </w:sectPr>
      </w:pPr>
      <w:r>
        <w:lastRenderedPageBreak/>
        <w:t>Table of Contents</w:t>
      </w:r>
    </w:p>
    <w:p w14:paraId="07313E3F" w14:textId="77777777" w:rsidR="00005CE4" w:rsidRDefault="00005CE4">
      <w:pPr>
        <w:pStyle w:val="TOC1"/>
      </w:pPr>
      <w:r>
        <w:fldChar w:fldCharType="begin"/>
      </w:r>
      <w:r>
        <w:instrText xml:space="preserve"> TOC \f \o "1-9" \o "1-9" </w:instrText>
      </w:r>
      <w:r>
        <w:fldChar w:fldCharType="separate"/>
      </w:r>
      <w:r>
        <w:t>1. Introduction</w:t>
      </w:r>
      <w:r>
        <w:tab/>
        <w:t>3</w:t>
      </w:r>
    </w:p>
    <w:p w14:paraId="072DA01A" w14:textId="77777777" w:rsidR="00005CE4" w:rsidRDefault="00005CE4">
      <w:pPr>
        <w:pStyle w:val="TOC1"/>
      </w:pPr>
      <w:r>
        <w:t>2. Business Requirements Overview</w:t>
      </w:r>
      <w:r>
        <w:tab/>
        <w:t>4</w:t>
      </w:r>
    </w:p>
    <w:p w14:paraId="7C63B52C" w14:textId="77777777" w:rsidR="00005CE4" w:rsidRDefault="00005CE4">
      <w:pPr>
        <w:pStyle w:val="TOC1"/>
      </w:pPr>
      <w:r>
        <w:t>3. Functional Requirements Overview</w:t>
      </w:r>
      <w:r>
        <w:tab/>
        <w:t>4</w:t>
      </w:r>
    </w:p>
    <w:p w14:paraId="182A4DE0" w14:textId="77777777" w:rsidR="00005CE4" w:rsidRDefault="00005CE4">
      <w:pPr>
        <w:pStyle w:val="TOC1"/>
        <w:sectPr w:rsidR="00005CE4"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  <w:r>
        <w:t xml:space="preserve">4. Non-functional Requirements </w:t>
      </w:r>
      <w:r>
        <w:tab/>
        <w:t>5</w:t>
      </w:r>
      <w:r>
        <w:fldChar w:fldCharType="end"/>
      </w:r>
    </w:p>
    <w:p w14:paraId="29FA4BA4" w14:textId="77777777" w:rsidR="00005CE4" w:rsidRPr="00B507FA" w:rsidRDefault="00005CE4" w:rsidP="005B0AA3">
      <w:pPr>
        <w:autoSpaceDE w:val="0"/>
        <w:spacing w:before="100" w:after="100" w:line="276" w:lineRule="auto"/>
        <w:rPr>
          <w:rFonts w:cs="Times New Roman"/>
          <w:b/>
          <w:bCs/>
        </w:rPr>
      </w:pPr>
    </w:p>
    <w:p w14:paraId="02348E13" w14:textId="77777777" w:rsidR="00005CE4" w:rsidRPr="00B507FA" w:rsidRDefault="00005CE4" w:rsidP="005B0AA3">
      <w:pPr>
        <w:pStyle w:val="Heading1"/>
        <w:pageBreakBefore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07FA">
        <w:rPr>
          <w:rFonts w:ascii="Times New Roman" w:hAnsi="Times New Roman" w:cs="Times New Roman"/>
          <w:sz w:val="24"/>
          <w:szCs w:val="24"/>
        </w:rPr>
        <w:lastRenderedPageBreak/>
        <w:t>1. Introduction</w:t>
      </w:r>
    </w:p>
    <w:p w14:paraId="353B2AEC" w14:textId="77777777" w:rsidR="00005CE4" w:rsidRPr="00B507FA" w:rsidRDefault="00005CE4" w:rsidP="005B0AA3">
      <w:pPr>
        <w:pStyle w:val="Heading"/>
        <w:numPr>
          <w:ilvl w:val="1"/>
          <w:numId w:val="4"/>
        </w:numPr>
        <w:spacing w:line="276" w:lineRule="auto"/>
        <w:ind w:left="930"/>
        <w:rPr>
          <w:rFonts w:ascii="Times New Roman" w:hAnsi="Times New Roman" w:cs="Times New Roman"/>
          <w:sz w:val="24"/>
          <w:szCs w:val="24"/>
        </w:rPr>
      </w:pPr>
      <w:r w:rsidRPr="00B507FA">
        <w:rPr>
          <w:rFonts w:ascii="Times New Roman" w:hAnsi="Times New Roman" w:cs="Times New Roman"/>
          <w:sz w:val="24"/>
          <w:szCs w:val="24"/>
        </w:rPr>
        <w:t>Document Purpose</w:t>
      </w:r>
    </w:p>
    <w:p w14:paraId="39EA662C" w14:textId="77777777" w:rsidR="00196788" w:rsidRPr="00B507FA" w:rsidRDefault="00196788" w:rsidP="005B0AA3">
      <w:pPr>
        <w:pStyle w:val="BodyText"/>
        <w:spacing w:line="276" w:lineRule="auto"/>
        <w:ind w:firstLine="570"/>
        <w:rPr>
          <w:rFonts w:cs="Times New Roman"/>
          <w:kern w:val="2"/>
        </w:rPr>
      </w:pPr>
      <w:r w:rsidRPr="00B507FA">
        <w:rPr>
          <w:rFonts w:cs="Times New Roman"/>
        </w:rPr>
        <w:t xml:space="preserve">                </w:t>
      </w:r>
      <w:r w:rsidRPr="00B507FA">
        <w:rPr>
          <w:rFonts w:cs="Times New Roman"/>
          <w:color w:val="000000"/>
          <w:shd w:val="clear" w:color="auto" w:fill="FFFFFF"/>
        </w:rPr>
        <w:t>The Doctor Appointment Application is developed to cater to the growing demand for a modernized and efficient healthcare appointment booking system</w:t>
      </w:r>
      <w:r w:rsidRPr="00B507FA">
        <w:rPr>
          <w:rFonts w:cs="Times New Roman"/>
          <w:color w:val="000000"/>
          <w:shd w:val="clear" w:color="auto" w:fill="F7F7F8"/>
        </w:rPr>
        <w:t xml:space="preserve">. </w:t>
      </w:r>
      <w:r w:rsidRPr="00B507FA">
        <w:rPr>
          <w:rFonts w:cs="Times New Roman"/>
        </w:rPr>
        <w:t xml:space="preserve">The scope of this document is to define the functional and non-functional requirements, business rules and other constraints requirements. </w:t>
      </w:r>
    </w:p>
    <w:p w14:paraId="705E6692" w14:textId="77777777" w:rsidR="00196788" w:rsidRPr="00B507FA" w:rsidRDefault="00196788" w:rsidP="005B0AA3">
      <w:pPr>
        <w:pStyle w:val="BodyText"/>
        <w:spacing w:line="276" w:lineRule="auto"/>
        <w:rPr>
          <w:rFonts w:cs="Times New Roman"/>
        </w:rPr>
      </w:pPr>
    </w:p>
    <w:p w14:paraId="7091DEE8" w14:textId="77777777" w:rsidR="00B34969" w:rsidRPr="00B507FA" w:rsidRDefault="00005CE4" w:rsidP="005B0AA3">
      <w:pPr>
        <w:pStyle w:val="Heading"/>
        <w:numPr>
          <w:ilvl w:val="1"/>
          <w:numId w:val="4"/>
        </w:numPr>
        <w:spacing w:line="276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B507FA">
        <w:rPr>
          <w:rFonts w:ascii="Times New Roman" w:hAnsi="Times New Roman" w:cs="Times New Roman"/>
          <w:sz w:val="24"/>
          <w:szCs w:val="24"/>
        </w:rPr>
        <w:t>Project Background</w:t>
      </w:r>
    </w:p>
    <w:p w14:paraId="27214B77" w14:textId="749353C5" w:rsidR="00844676" w:rsidRPr="00B507FA" w:rsidRDefault="005C0639" w:rsidP="00777533">
      <w:pPr>
        <w:widowControl/>
        <w:suppressAutoHyphens w:val="0"/>
        <w:autoSpaceDE w:val="0"/>
        <w:autoSpaceDN w:val="0"/>
        <w:adjustRightInd w:val="0"/>
        <w:spacing w:line="276" w:lineRule="auto"/>
        <w:jc w:val="both"/>
        <w:rPr>
          <w:rFonts w:cs="Times New Roman"/>
        </w:rPr>
      </w:pPr>
      <w:r w:rsidRPr="00B507FA">
        <w:rPr>
          <w:rFonts w:cs="Times New Roman"/>
        </w:rPr>
        <w:t xml:space="preserve">In </w:t>
      </w:r>
      <w:r w:rsidR="00335D43" w:rsidRPr="00B507FA">
        <w:rPr>
          <w:rFonts w:cs="Times New Roman"/>
        </w:rPr>
        <w:t>today’s</w:t>
      </w:r>
      <w:r w:rsidR="00E0682C" w:rsidRPr="00B507FA">
        <w:rPr>
          <w:rFonts w:cs="Times New Roman"/>
        </w:rPr>
        <w:t xml:space="preserve"> </w:t>
      </w:r>
      <w:r w:rsidRPr="00B507FA">
        <w:rPr>
          <w:rFonts w:cs="Times New Roman"/>
        </w:rPr>
        <w:t>fast-paced world, managing doctor appointments efficiently is crucial to ensure</w:t>
      </w:r>
      <w:r w:rsidR="00342592">
        <w:rPr>
          <w:rFonts w:cs="Times New Roman"/>
        </w:rPr>
        <w:t xml:space="preserve"> </w:t>
      </w:r>
      <w:r w:rsidRPr="00B507FA">
        <w:rPr>
          <w:rFonts w:cs="Times New Roman"/>
        </w:rPr>
        <w:t>quality healthcare services and a better patient experience. A doctor appointment application</w:t>
      </w:r>
      <w:r w:rsidR="00342592">
        <w:rPr>
          <w:rFonts w:cs="Times New Roman"/>
        </w:rPr>
        <w:t xml:space="preserve"> </w:t>
      </w:r>
      <w:r w:rsidRPr="00B507FA">
        <w:rPr>
          <w:rFonts w:cs="Times New Roman"/>
        </w:rPr>
        <w:t>aims to bridge the</w:t>
      </w:r>
      <w:r w:rsidR="00342592">
        <w:rPr>
          <w:rFonts w:cs="Times New Roman"/>
        </w:rPr>
        <w:t xml:space="preserve"> </w:t>
      </w:r>
      <w:r w:rsidRPr="00B507FA">
        <w:rPr>
          <w:rFonts w:cs="Times New Roman"/>
        </w:rPr>
        <w:t>gap between patients and healthcare providers, making it convenient for</w:t>
      </w:r>
      <w:r w:rsidR="00342592">
        <w:rPr>
          <w:rFonts w:cs="Times New Roman"/>
        </w:rPr>
        <w:t xml:space="preserve"> </w:t>
      </w:r>
      <w:r w:rsidRPr="00B507FA">
        <w:rPr>
          <w:rFonts w:cs="Times New Roman"/>
        </w:rPr>
        <w:t>patients to book appointments with doctors of their choice and helping doctors streamline</w:t>
      </w:r>
      <w:r w:rsidR="00342592">
        <w:rPr>
          <w:rFonts w:cs="Times New Roman"/>
        </w:rPr>
        <w:t xml:space="preserve"> </w:t>
      </w:r>
      <w:r w:rsidRPr="00B507FA">
        <w:rPr>
          <w:rFonts w:cs="Times New Roman"/>
        </w:rPr>
        <w:t>their scheduling process. This application will be a user-friendly, secure, and reliable</w:t>
      </w:r>
      <w:r w:rsidR="00342592">
        <w:rPr>
          <w:rFonts w:cs="Times New Roman"/>
        </w:rPr>
        <w:t xml:space="preserve"> </w:t>
      </w:r>
      <w:r w:rsidRPr="00B507FA">
        <w:rPr>
          <w:rFonts w:cs="Times New Roman"/>
        </w:rPr>
        <w:t>platform, accessible through web and mobile devices, providing a seamless experience for</w:t>
      </w:r>
      <w:r w:rsidR="00342592">
        <w:rPr>
          <w:rFonts w:cs="Times New Roman"/>
        </w:rPr>
        <w:t xml:space="preserve"> </w:t>
      </w:r>
      <w:r w:rsidRPr="00B507FA">
        <w:rPr>
          <w:rFonts w:cs="Times New Roman"/>
        </w:rPr>
        <w:t>both patients and healthcare professionals.</w:t>
      </w:r>
      <w:r w:rsidR="00342592">
        <w:rPr>
          <w:rFonts w:cs="Times New Roman"/>
        </w:rPr>
        <w:t xml:space="preserve"> </w:t>
      </w:r>
      <w:r w:rsidRPr="00B507FA">
        <w:rPr>
          <w:rFonts w:cs="Times New Roman"/>
        </w:rPr>
        <w:t>Traditional methods of scheduling doctor appointments often involve phone calls, long</w:t>
      </w:r>
      <w:r w:rsidR="00342592">
        <w:rPr>
          <w:rFonts w:cs="Times New Roman"/>
        </w:rPr>
        <w:t xml:space="preserve"> </w:t>
      </w:r>
      <w:r w:rsidRPr="00B507FA">
        <w:rPr>
          <w:rFonts w:cs="Times New Roman"/>
        </w:rPr>
        <w:t>waiting times, and potential errors in booking. These outdated processes can lead to patient</w:t>
      </w:r>
      <w:r w:rsidR="00342592">
        <w:rPr>
          <w:rFonts w:cs="Times New Roman"/>
        </w:rPr>
        <w:t xml:space="preserve"> </w:t>
      </w:r>
      <w:r w:rsidRPr="00B507FA">
        <w:rPr>
          <w:rFonts w:cs="Times New Roman"/>
        </w:rPr>
        <w:t>dissatisfaction, missed appointments, and inefficiencies in a medical facility workflow.</w:t>
      </w:r>
      <w:r w:rsidR="00342592">
        <w:rPr>
          <w:rFonts w:cs="Times New Roman"/>
        </w:rPr>
        <w:t xml:space="preserve"> </w:t>
      </w:r>
      <w:r w:rsidRPr="00B507FA">
        <w:rPr>
          <w:rFonts w:cs="Times New Roman"/>
        </w:rPr>
        <w:t>To</w:t>
      </w:r>
      <w:r w:rsidR="004C502B">
        <w:rPr>
          <w:rFonts w:cs="Times New Roman"/>
        </w:rPr>
        <w:t xml:space="preserve"> </w:t>
      </w:r>
      <w:r w:rsidRPr="00B507FA">
        <w:rPr>
          <w:rFonts w:cs="Times New Roman"/>
        </w:rPr>
        <w:t>address these challenges and improve healthcare accessibility, a modern doctor</w:t>
      </w:r>
      <w:r w:rsidR="00342592">
        <w:rPr>
          <w:rFonts w:cs="Times New Roman"/>
        </w:rPr>
        <w:t xml:space="preserve"> </w:t>
      </w:r>
      <w:r w:rsidRPr="00B507FA">
        <w:rPr>
          <w:rFonts w:cs="Times New Roman"/>
        </w:rPr>
        <w:t>appointment application is needed.</w:t>
      </w:r>
    </w:p>
    <w:p w14:paraId="4358DE56" w14:textId="77777777" w:rsidR="005B315A" w:rsidRPr="00B507FA" w:rsidRDefault="005B315A" w:rsidP="00777533">
      <w:pPr>
        <w:widowControl/>
        <w:suppressAutoHyphens w:val="0"/>
        <w:autoSpaceDE w:val="0"/>
        <w:autoSpaceDN w:val="0"/>
        <w:adjustRightInd w:val="0"/>
        <w:spacing w:line="276" w:lineRule="auto"/>
        <w:ind w:firstLine="709"/>
        <w:rPr>
          <w:rFonts w:cs="Times New Roman"/>
        </w:rPr>
      </w:pPr>
    </w:p>
    <w:p w14:paraId="4356555F" w14:textId="77777777" w:rsidR="00005CE4" w:rsidRPr="00B507FA" w:rsidRDefault="00005CE4" w:rsidP="005B0AA3">
      <w:pPr>
        <w:pStyle w:val="Heading"/>
        <w:numPr>
          <w:ilvl w:val="1"/>
          <w:numId w:val="4"/>
        </w:numPr>
        <w:spacing w:line="276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B507FA">
        <w:rPr>
          <w:rFonts w:ascii="Times New Roman" w:hAnsi="Times New Roman" w:cs="Times New Roman"/>
          <w:sz w:val="24"/>
          <w:szCs w:val="24"/>
        </w:rPr>
        <w:t>Goals of the project</w:t>
      </w:r>
      <w:r w:rsidR="00422894" w:rsidRPr="00B507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15E5F7" w14:textId="77777777" w:rsidR="00196788" w:rsidRPr="00B507FA" w:rsidRDefault="00196788" w:rsidP="005B0AA3">
      <w:pPr>
        <w:pStyle w:val="BodyText"/>
        <w:tabs>
          <w:tab w:val="left" w:pos="1080"/>
        </w:tabs>
        <w:spacing w:line="276" w:lineRule="auto"/>
        <w:ind w:left="360"/>
        <w:jc w:val="both"/>
        <w:rPr>
          <w:rFonts w:cs="Times New Roman"/>
          <w:kern w:val="2"/>
        </w:rPr>
      </w:pPr>
      <w:r w:rsidRPr="00B507FA">
        <w:rPr>
          <w:rFonts w:cs="Times New Roman"/>
        </w:rPr>
        <w:t>•     Improve Patient Experience: Enhance the convenience and ease of scheduling    appointments for patients.</w:t>
      </w:r>
    </w:p>
    <w:p w14:paraId="7D24275E" w14:textId="77777777" w:rsidR="00196788" w:rsidRPr="00B507FA" w:rsidRDefault="00196788" w:rsidP="005B0AA3">
      <w:pPr>
        <w:pStyle w:val="BodyText"/>
        <w:tabs>
          <w:tab w:val="left" w:pos="1080"/>
        </w:tabs>
        <w:spacing w:line="276" w:lineRule="auto"/>
        <w:ind w:left="360"/>
        <w:jc w:val="both"/>
        <w:rPr>
          <w:rFonts w:cs="Times New Roman"/>
        </w:rPr>
      </w:pPr>
      <w:r w:rsidRPr="00B507FA">
        <w:rPr>
          <w:rFonts w:cs="Times New Roman"/>
        </w:rPr>
        <w:t>•     Increase Healthcare Provider Efficiency: Streamline the appointment management process for doctors.</w:t>
      </w:r>
    </w:p>
    <w:p w14:paraId="6F073DE7" w14:textId="77777777" w:rsidR="00196788" w:rsidRPr="00B507FA" w:rsidRDefault="00196788" w:rsidP="005B0AA3">
      <w:pPr>
        <w:pStyle w:val="BodyText"/>
        <w:tabs>
          <w:tab w:val="left" w:pos="1080"/>
        </w:tabs>
        <w:spacing w:line="276" w:lineRule="auto"/>
        <w:ind w:left="360"/>
        <w:rPr>
          <w:rFonts w:cs="Times New Roman"/>
        </w:rPr>
      </w:pPr>
      <w:r w:rsidRPr="00B507FA">
        <w:rPr>
          <w:rFonts w:cs="Times New Roman"/>
        </w:rPr>
        <w:t>•    Expand Healthcare Access: Provide a platform for patients to discover and connect with a wide range of healthcare providers.</w:t>
      </w:r>
    </w:p>
    <w:p w14:paraId="03DEB165" w14:textId="77777777" w:rsidR="00A12721" w:rsidRPr="00B507FA" w:rsidRDefault="00196788" w:rsidP="005B0AA3">
      <w:pPr>
        <w:pStyle w:val="BodyText"/>
        <w:tabs>
          <w:tab w:val="left" w:pos="1080"/>
        </w:tabs>
        <w:spacing w:line="276" w:lineRule="auto"/>
        <w:rPr>
          <w:rFonts w:cs="Times New Roman"/>
        </w:rPr>
      </w:pPr>
      <w:r w:rsidRPr="00B507FA">
        <w:rPr>
          <w:rFonts w:cs="Times New Roman"/>
        </w:rPr>
        <w:t xml:space="preserve">     •    Promote Patient Feedback: Encourage patients to provide feedback, leading to improved services.</w:t>
      </w:r>
    </w:p>
    <w:p w14:paraId="11482784" w14:textId="77777777" w:rsidR="00005CE4" w:rsidRPr="00B507FA" w:rsidRDefault="00005CE4" w:rsidP="005B0AA3">
      <w:pPr>
        <w:pStyle w:val="Heading"/>
        <w:numPr>
          <w:ilvl w:val="1"/>
          <w:numId w:val="4"/>
        </w:numPr>
        <w:spacing w:line="276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B507FA">
        <w:rPr>
          <w:rFonts w:ascii="Times New Roman" w:hAnsi="Times New Roman" w:cs="Times New Roman"/>
          <w:sz w:val="24"/>
          <w:szCs w:val="24"/>
        </w:rPr>
        <w:t>Customers and Stakeholders</w:t>
      </w:r>
    </w:p>
    <w:p w14:paraId="1820B2CB" w14:textId="77777777" w:rsidR="00005CE4" w:rsidRPr="00B507FA" w:rsidRDefault="00005CE4" w:rsidP="005B0AA3">
      <w:pPr>
        <w:pStyle w:val="BodyText"/>
        <w:spacing w:line="276" w:lineRule="auto"/>
        <w:rPr>
          <w:rFonts w:cs="Times New Roman"/>
        </w:rPr>
      </w:pPr>
      <w:r w:rsidRPr="00B507FA">
        <w:rPr>
          <w:rFonts w:cs="Times New Roman"/>
        </w:rPr>
        <w:t xml:space="preserve">Customers: </w:t>
      </w:r>
    </w:p>
    <w:p w14:paraId="3977E64B" w14:textId="77777777" w:rsidR="00FE53E7" w:rsidRPr="00B507FA" w:rsidRDefault="00E0682C" w:rsidP="005B0AA3">
      <w:pPr>
        <w:pStyle w:val="BodyText"/>
        <w:numPr>
          <w:ilvl w:val="1"/>
          <w:numId w:val="5"/>
        </w:numPr>
        <w:spacing w:line="276" w:lineRule="auto"/>
        <w:rPr>
          <w:rFonts w:cs="Times New Roman"/>
        </w:rPr>
      </w:pPr>
      <w:r w:rsidRPr="00B507FA">
        <w:rPr>
          <w:rFonts w:cs="Times New Roman"/>
        </w:rPr>
        <w:t>Patients:</w:t>
      </w:r>
      <w:r w:rsidR="00FE53E7" w:rsidRPr="00B507FA">
        <w:rPr>
          <w:rFonts w:cs="Times New Roman"/>
        </w:rPr>
        <w:t xml:space="preserve"> Individuals seeking medical consultations and treatments.</w:t>
      </w:r>
    </w:p>
    <w:p w14:paraId="47CAAF33" w14:textId="77777777" w:rsidR="00FE53E7" w:rsidRPr="00B507FA" w:rsidRDefault="00FE53E7" w:rsidP="005B0AA3">
      <w:pPr>
        <w:pStyle w:val="BodyText"/>
        <w:numPr>
          <w:ilvl w:val="1"/>
          <w:numId w:val="5"/>
        </w:numPr>
        <w:spacing w:line="276" w:lineRule="auto"/>
        <w:rPr>
          <w:rFonts w:cs="Times New Roman"/>
        </w:rPr>
      </w:pPr>
      <w:r w:rsidRPr="00B507FA">
        <w:rPr>
          <w:rFonts w:cs="Times New Roman"/>
        </w:rPr>
        <w:t>Doctors/Healthcare Providers: Medical professionals offering their services through the platform.</w:t>
      </w:r>
    </w:p>
    <w:p w14:paraId="45B01D34" w14:textId="77777777" w:rsidR="006A37C1" w:rsidRPr="00B507FA" w:rsidRDefault="006A37C1" w:rsidP="005B0AA3">
      <w:pPr>
        <w:pStyle w:val="BodyText"/>
        <w:spacing w:line="276" w:lineRule="auto"/>
        <w:ind w:left="2160"/>
        <w:rPr>
          <w:rFonts w:cs="Times New Roman"/>
        </w:rPr>
      </w:pPr>
    </w:p>
    <w:p w14:paraId="105D4064" w14:textId="77777777" w:rsidR="00005CE4" w:rsidRPr="00B507FA" w:rsidRDefault="00005CE4" w:rsidP="005B0AA3">
      <w:pPr>
        <w:pStyle w:val="BodyText"/>
        <w:spacing w:line="276" w:lineRule="auto"/>
        <w:rPr>
          <w:rFonts w:cs="Times New Roman"/>
        </w:rPr>
      </w:pPr>
      <w:r w:rsidRPr="00B507FA">
        <w:rPr>
          <w:rFonts w:cs="Times New Roman"/>
        </w:rPr>
        <w:lastRenderedPageBreak/>
        <w:t>Stakeholders</w:t>
      </w:r>
    </w:p>
    <w:p w14:paraId="01C2827A" w14:textId="6CC19DAB" w:rsidR="006A37C1" w:rsidRPr="00335D43" w:rsidRDefault="006A37C1" w:rsidP="00335D43">
      <w:pPr>
        <w:pStyle w:val="BodyText"/>
        <w:numPr>
          <w:ilvl w:val="1"/>
          <w:numId w:val="6"/>
        </w:numPr>
        <w:spacing w:line="276" w:lineRule="auto"/>
        <w:rPr>
          <w:rFonts w:cs="Times New Roman"/>
        </w:rPr>
      </w:pPr>
      <w:r w:rsidRPr="00B507FA">
        <w:rPr>
          <w:rFonts w:cs="Times New Roman"/>
        </w:rPr>
        <w:t>Community</w:t>
      </w:r>
    </w:p>
    <w:p w14:paraId="1E143ABE" w14:textId="77777777" w:rsidR="006A37C1" w:rsidRPr="00B507FA" w:rsidRDefault="00FE53E7" w:rsidP="005B0AA3">
      <w:pPr>
        <w:pStyle w:val="BodyText"/>
        <w:numPr>
          <w:ilvl w:val="1"/>
          <w:numId w:val="6"/>
        </w:numPr>
        <w:spacing w:line="276" w:lineRule="auto"/>
        <w:rPr>
          <w:rFonts w:cs="Times New Roman"/>
        </w:rPr>
      </w:pPr>
      <w:r w:rsidRPr="00B507FA">
        <w:rPr>
          <w:rFonts w:cs="Times New Roman"/>
        </w:rPr>
        <w:t>Patients</w:t>
      </w:r>
    </w:p>
    <w:p w14:paraId="091E5C40" w14:textId="77777777" w:rsidR="006A37C1" w:rsidRPr="00B507FA" w:rsidRDefault="00FE53E7" w:rsidP="005B0AA3">
      <w:pPr>
        <w:pStyle w:val="BodyText"/>
        <w:numPr>
          <w:ilvl w:val="1"/>
          <w:numId w:val="6"/>
        </w:numPr>
        <w:spacing w:line="276" w:lineRule="auto"/>
        <w:rPr>
          <w:rFonts w:cs="Times New Roman"/>
        </w:rPr>
      </w:pPr>
      <w:r w:rsidRPr="00B507FA">
        <w:rPr>
          <w:rFonts w:cs="Times New Roman"/>
        </w:rPr>
        <w:t>Doctors</w:t>
      </w:r>
    </w:p>
    <w:p w14:paraId="6CC5C9D4" w14:textId="77777777" w:rsidR="00B507FA" w:rsidRDefault="006A37C1" w:rsidP="005B0AA3">
      <w:pPr>
        <w:pStyle w:val="BodyText"/>
        <w:numPr>
          <w:ilvl w:val="1"/>
          <w:numId w:val="6"/>
        </w:numPr>
        <w:spacing w:line="276" w:lineRule="auto"/>
        <w:rPr>
          <w:rFonts w:cs="Times New Roman"/>
        </w:rPr>
      </w:pPr>
      <w:r w:rsidRPr="00B507FA">
        <w:rPr>
          <w:rFonts w:cs="Times New Roman"/>
        </w:rPr>
        <w:t>Government</w:t>
      </w:r>
    </w:p>
    <w:p w14:paraId="7ADCCE43" w14:textId="77777777" w:rsidR="00B507FA" w:rsidRDefault="00B507FA" w:rsidP="005B0AA3">
      <w:pPr>
        <w:pStyle w:val="BodyText"/>
        <w:spacing w:line="276" w:lineRule="auto"/>
        <w:ind w:left="2160"/>
        <w:rPr>
          <w:rFonts w:cs="Times New Roman"/>
        </w:rPr>
      </w:pPr>
    </w:p>
    <w:p w14:paraId="03E1D11C" w14:textId="77777777" w:rsidR="00B507FA" w:rsidRPr="00B507FA" w:rsidRDefault="00B507FA" w:rsidP="005B0AA3">
      <w:pPr>
        <w:pStyle w:val="BodyText"/>
        <w:numPr>
          <w:ilvl w:val="0"/>
          <w:numId w:val="4"/>
        </w:numPr>
        <w:spacing w:line="276" w:lineRule="auto"/>
        <w:rPr>
          <w:rFonts w:cs="Times New Roman"/>
          <w:b/>
          <w:bCs/>
        </w:rPr>
      </w:pPr>
      <w:r w:rsidRPr="00B507FA">
        <w:rPr>
          <w:rFonts w:cs="Times New Roman"/>
          <w:b/>
          <w:bCs/>
        </w:rPr>
        <w:t>Business Requirements Overview</w:t>
      </w:r>
    </w:p>
    <w:p w14:paraId="091FE0E3" w14:textId="77777777" w:rsidR="00B507FA" w:rsidRPr="00B507FA" w:rsidRDefault="00B507FA" w:rsidP="005B0AA3">
      <w:pPr>
        <w:pStyle w:val="ListParagraph"/>
        <w:numPr>
          <w:ilvl w:val="0"/>
          <w:numId w:val="2"/>
        </w:numPr>
        <w:spacing w:line="276" w:lineRule="auto"/>
        <w:jc w:val="both"/>
        <w:rPr>
          <w:rFonts w:cs="Times New Roman"/>
        </w:rPr>
      </w:pPr>
      <w:r w:rsidRPr="00B507FA">
        <w:rPr>
          <w:rFonts w:cs="Times New Roman"/>
        </w:rPr>
        <w:t>Doctor appointment application is the public web application.</w:t>
      </w:r>
    </w:p>
    <w:p w14:paraId="27032368" w14:textId="77777777" w:rsidR="00B507FA" w:rsidRPr="00B507FA" w:rsidRDefault="00B507FA" w:rsidP="005B0AA3">
      <w:pPr>
        <w:pStyle w:val="ListParagraph"/>
        <w:spacing w:line="276" w:lineRule="auto"/>
        <w:jc w:val="both"/>
        <w:rPr>
          <w:rFonts w:cs="Times New Roman"/>
        </w:rPr>
      </w:pPr>
    </w:p>
    <w:p w14:paraId="3E721670" w14:textId="77777777" w:rsidR="00B507FA" w:rsidRPr="00B507FA" w:rsidRDefault="00B507FA" w:rsidP="005B0AA3">
      <w:pPr>
        <w:pStyle w:val="ListParagraph"/>
        <w:numPr>
          <w:ilvl w:val="0"/>
          <w:numId w:val="2"/>
        </w:numPr>
        <w:spacing w:line="276" w:lineRule="auto"/>
        <w:jc w:val="both"/>
        <w:rPr>
          <w:rFonts w:cs="Times New Roman"/>
        </w:rPr>
      </w:pPr>
      <w:r w:rsidRPr="00B507FA">
        <w:rPr>
          <w:rFonts w:cs="Times New Roman"/>
        </w:rPr>
        <w:t>Doctor appointment application will be opened to the global, but in the phase 1, the main target is limited to a specific doctors/hospitals and city.</w:t>
      </w:r>
    </w:p>
    <w:p w14:paraId="39D38F5E" w14:textId="77777777" w:rsidR="00B507FA" w:rsidRPr="00B507FA" w:rsidRDefault="00B507FA" w:rsidP="005B0AA3">
      <w:pPr>
        <w:pStyle w:val="ListParagraph"/>
        <w:spacing w:line="276" w:lineRule="auto"/>
        <w:jc w:val="both"/>
        <w:rPr>
          <w:rFonts w:cs="Times New Roman"/>
        </w:rPr>
      </w:pPr>
    </w:p>
    <w:p w14:paraId="042FEA56" w14:textId="77777777" w:rsidR="00B507FA" w:rsidRPr="00B507FA" w:rsidRDefault="00B507FA" w:rsidP="005B0AA3">
      <w:pPr>
        <w:pStyle w:val="ListParagraph"/>
        <w:numPr>
          <w:ilvl w:val="0"/>
          <w:numId w:val="2"/>
        </w:numPr>
        <w:spacing w:line="276" w:lineRule="auto"/>
        <w:jc w:val="both"/>
        <w:rPr>
          <w:rFonts w:cs="Times New Roman"/>
        </w:rPr>
      </w:pPr>
      <w:r w:rsidRPr="00B507FA">
        <w:rPr>
          <w:rFonts w:cs="Times New Roman"/>
        </w:rPr>
        <w:t>There are mainly two types of users. One is the Patient and other is Doctor.</w:t>
      </w:r>
    </w:p>
    <w:p w14:paraId="3D3D88E9" w14:textId="77777777" w:rsidR="00B507FA" w:rsidRPr="00B507FA" w:rsidRDefault="00B507FA" w:rsidP="005B0AA3">
      <w:pPr>
        <w:pStyle w:val="ListParagraph"/>
        <w:spacing w:line="276" w:lineRule="auto"/>
        <w:jc w:val="both"/>
        <w:rPr>
          <w:rFonts w:cs="Times New Roman"/>
        </w:rPr>
      </w:pPr>
    </w:p>
    <w:p w14:paraId="7CBA17CD" w14:textId="77777777" w:rsidR="00B507FA" w:rsidRPr="00B507FA" w:rsidRDefault="00B507FA" w:rsidP="005B0AA3">
      <w:pPr>
        <w:pStyle w:val="ListParagraph"/>
        <w:numPr>
          <w:ilvl w:val="0"/>
          <w:numId w:val="2"/>
        </w:numPr>
        <w:spacing w:line="276" w:lineRule="auto"/>
        <w:jc w:val="both"/>
        <w:rPr>
          <w:rFonts w:cs="Times New Roman"/>
        </w:rPr>
      </w:pPr>
      <w:r w:rsidRPr="00B507FA">
        <w:rPr>
          <w:rFonts w:cs="Times New Roman"/>
        </w:rPr>
        <w:t xml:space="preserve">Patients can search for the doctors available on the basis of their specialization (orthopedic, cardiologist, </w:t>
      </w:r>
      <w:proofErr w:type="spellStart"/>
      <w:r w:rsidRPr="00B507FA">
        <w:rPr>
          <w:rFonts w:cs="Times New Roman"/>
        </w:rPr>
        <w:t>etc</w:t>
      </w:r>
      <w:proofErr w:type="spellEnd"/>
      <w:r w:rsidRPr="00B507FA">
        <w:rPr>
          <w:rFonts w:cs="Times New Roman"/>
        </w:rPr>
        <w:t xml:space="preserve">). </w:t>
      </w:r>
    </w:p>
    <w:p w14:paraId="0A30066B" w14:textId="77777777" w:rsidR="00B507FA" w:rsidRPr="00B507FA" w:rsidRDefault="00B507FA" w:rsidP="005B0AA3">
      <w:pPr>
        <w:pStyle w:val="ListParagraph"/>
        <w:spacing w:line="276" w:lineRule="auto"/>
        <w:jc w:val="both"/>
        <w:rPr>
          <w:rFonts w:cs="Times New Roman"/>
        </w:rPr>
      </w:pPr>
    </w:p>
    <w:p w14:paraId="6F72DC8F" w14:textId="77777777" w:rsidR="00B507FA" w:rsidRPr="00B507FA" w:rsidRDefault="00B507FA" w:rsidP="005B0AA3">
      <w:pPr>
        <w:pStyle w:val="ListParagraph"/>
        <w:numPr>
          <w:ilvl w:val="0"/>
          <w:numId w:val="2"/>
        </w:numPr>
        <w:spacing w:line="276" w:lineRule="auto"/>
        <w:jc w:val="both"/>
        <w:rPr>
          <w:rFonts w:cs="Times New Roman"/>
        </w:rPr>
      </w:pPr>
      <w:r w:rsidRPr="00B507FA">
        <w:rPr>
          <w:rFonts w:cs="Times New Roman"/>
        </w:rPr>
        <w:t>Patients can search for the doctors available and even the information about the doctor.</w:t>
      </w:r>
    </w:p>
    <w:p w14:paraId="248441CD" w14:textId="77777777" w:rsidR="00B507FA" w:rsidRPr="00B507FA" w:rsidRDefault="00B507FA" w:rsidP="005B0AA3">
      <w:pPr>
        <w:pStyle w:val="ListParagraph"/>
        <w:spacing w:line="276" w:lineRule="auto"/>
        <w:jc w:val="both"/>
        <w:rPr>
          <w:rFonts w:cs="Times New Roman"/>
        </w:rPr>
      </w:pPr>
    </w:p>
    <w:p w14:paraId="00DD2606" w14:textId="77777777" w:rsidR="00B507FA" w:rsidRPr="00B507FA" w:rsidRDefault="00B507FA" w:rsidP="005B0AA3">
      <w:pPr>
        <w:pStyle w:val="ListParagraph"/>
        <w:numPr>
          <w:ilvl w:val="0"/>
          <w:numId w:val="2"/>
        </w:numPr>
        <w:spacing w:line="276" w:lineRule="auto"/>
        <w:jc w:val="both"/>
        <w:rPr>
          <w:rFonts w:cs="Times New Roman"/>
        </w:rPr>
      </w:pPr>
      <w:r w:rsidRPr="00B507FA">
        <w:rPr>
          <w:rFonts w:cs="Times New Roman"/>
        </w:rPr>
        <w:t>This system provides the functions which connect the patient and the doctor efficiently.</w:t>
      </w:r>
    </w:p>
    <w:p w14:paraId="3F0871C5" w14:textId="77777777" w:rsidR="00B507FA" w:rsidRPr="00B507FA" w:rsidRDefault="00B507FA" w:rsidP="005B0AA3">
      <w:pPr>
        <w:pStyle w:val="ListParagraph"/>
        <w:numPr>
          <w:ilvl w:val="0"/>
          <w:numId w:val="2"/>
        </w:numPr>
        <w:spacing w:before="240" w:after="120" w:line="276" w:lineRule="auto"/>
        <w:jc w:val="both"/>
        <w:rPr>
          <w:rFonts w:cs="Times New Roman"/>
        </w:rPr>
      </w:pPr>
      <w:r w:rsidRPr="00B507FA">
        <w:rPr>
          <w:rFonts w:cs="Times New Roman"/>
        </w:rPr>
        <w:t>This system could be maintained by Administrator.</w:t>
      </w:r>
    </w:p>
    <w:p w14:paraId="4201783F" w14:textId="77777777" w:rsidR="00005CE4" w:rsidRPr="00B507FA" w:rsidRDefault="00005CE4" w:rsidP="005B0AA3">
      <w:pPr>
        <w:pStyle w:val="Heading1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07FA">
        <w:rPr>
          <w:rFonts w:ascii="Times New Roman" w:hAnsi="Times New Roman" w:cs="Times New Roman"/>
          <w:sz w:val="24"/>
          <w:szCs w:val="24"/>
        </w:rPr>
        <w:t>3. Functional Requirements Overview</w:t>
      </w:r>
    </w:p>
    <w:p w14:paraId="4D6EDA7C" w14:textId="77777777" w:rsidR="00772652" w:rsidRPr="00B507FA" w:rsidRDefault="005C0639" w:rsidP="005B0AA3">
      <w:pPr>
        <w:pStyle w:val="ListParagraph"/>
        <w:spacing w:line="276" w:lineRule="auto"/>
        <w:rPr>
          <w:rFonts w:cs="Times New Roman"/>
        </w:rPr>
      </w:pPr>
      <w:r w:rsidRPr="00B507FA">
        <w:rPr>
          <w:rFonts w:cs="Times New Roman"/>
        </w:rPr>
        <w:t xml:space="preserve">Doctor Appointment application </w:t>
      </w:r>
      <w:r w:rsidR="006A37C1" w:rsidRPr="00B507FA">
        <w:rPr>
          <w:rFonts w:cs="Times New Roman"/>
        </w:rPr>
        <w:t xml:space="preserve">consists of </w:t>
      </w:r>
      <w:r w:rsidRPr="00B507FA">
        <w:rPr>
          <w:rFonts w:cs="Times New Roman"/>
        </w:rPr>
        <w:t>three</w:t>
      </w:r>
      <w:r w:rsidR="00005CE4" w:rsidRPr="00B507FA">
        <w:rPr>
          <w:rFonts w:cs="Times New Roman"/>
        </w:rPr>
        <w:t xml:space="preserve"> modules described as below.</w:t>
      </w:r>
    </w:p>
    <w:p w14:paraId="30C09978" w14:textId="77777777" w:rsidR="00005CE4" w:rsidRPr="00B507FA" w:rsidRDefault="009C151E" w:rsidP="005B0AA3">
      <w:pPr>
        <w:pStyle w:val="ListParagraph"/>
        <w:numPr>
          <w:ilvl w:val="0"/>
          <w:numId w:val="3"/>
        </w:numPr>
        <w:spacing w:line="276" w:lineRule="auto"/>
        <w:rPr>
          <w:rFonts w:cs="Times New Roman"/>
        </w:rPr>
      </w:pPr>
      <w:r w:rsidRPr="00B507FA">
        <w:rPr>
          <w:rFonts w:cs="Times New Roman"/>
        </w:rPr>
        <w:t>Patient</w:t>
      </w:r>
      <w:r w:rsidR="006A37C1" w:rsidRPr="00B507FA">
        <w:rPr>
          <w:rFonts w:cs="Times New Roman"/>
        </w:rPr>
        <w:t xml:space="preserve"> Module</w:t>
      </w:r>
    </w:p>
    <w:p w14:paraId="67CC62F0" w14:textId="77777777" w:rsidR="00005CE4" w:rsidRPr="00B507FA" w:rsidRDefault="009C151E" w:rsidP="005B0AA3">
      <w:pPr>
        <w:pStyle w:val="ListParagraph"/>
        <w:numPr>
          <w:ilvl w:val="0"/>
          <w:numId w:val="3"/>
        </w:numPr>
        <w:spacing w:line="276" w:lineRule="auto"/>
        <w:rPr>
          <w:rFonts w:cs="Times New Roman"/>
        </w:rPr>
      </w:pPr>
      <w:r w:rsidRPr="00B507FA">
        <w:rPr>
          <w:rFonts w:cs="Times New Roman"/>
        </w:rPr>
        <w:t>Doctor</w:t>
      </w:r>
      <w:r w:rsidR="00005CE4" w:rsidRPr="00B507FA">
        <w:rPr>
          <w:rFonts w:cs="Times New Roman"/>
        </w:rPr>
        <w:t xml:space="preserve"> Module</w:t>
      </w:r>
    </w:p>
    <w:p w14:paraId="26FC82EE" w14:textId="77777777" w:rsidR="00005CE4" w:rsidRPr="00B507FA" w:rsidRDefault="006A37C1" w:rsidP="005B0AA3">
      <w:pPr>
        <w:pStyle w:val="ListParagraph"/>
        <w:numPr>
          <w:ilvl w:val="0"/>
          <w:numId w:val="3"/>
        </w:numPr>
        <w:spacing w:line="276" w:lineRule="auto"/>
        <w:rPr>
          <w:rFonts w:cs="Times New Roman"/>
        </w:rPr>
      </w:pPr>
      <w:r w:rsidRPr="00B507FA">
        <w:rPr>
          <w:rFonts w:cs="Times New Roman"/>
        </w:rPr>
        <w:t>Admin</w:t>
      </w:r>
      <w:r w:rsidR="00005CE4" w:rsidRPr="00B507FA">
        <w:rPr>
          <w:rFonts w:cs="Times New Roman"/>
        </w:rPr>
        <w:t xml:space="preserve"> Module</w:t>
      </w:r>
    </w:p>
    <w:p w14:paraId="4037B3F6" w14:textId="77777777" w:rsidR="00005CE4" w:rsidRPr="00B507FA" w:rsidRDefault="00005CE4" w:rsidP="005B0AA3">
      <w:pPr>
        <w:pStyle w:val="ListParagraph"/>
        <w:spacing w:line="276" w:lineRule="auto"/>
        <w:rPr>
          <w:rFonts w:cs="Times New Roman"/>
        </w:rPr>
      </w:pPr>
    </w:p>
    <w:p w14:paraId="33FFB37E" w14:textId="77777777" w:rsidR="009E7D83" w:rsidRPr="00B507FA" w:rsidRDefault="009E7D83" w:rsidP="005B0AA3">
      <w:pPr>
        <w:pStyle w:val="Heading"/>
        <w:spacing w:line="276" w:lineRule="auto"/>
        <w:ind w:left="990" w:hanging="360"/>
        <w:rPr>
          <w:rFonts w:ascii="Times New Roman" w:hAnsi="Times New Roman" w:cs="Times New Roman"/>
          <w:sz w:val="24"/>
          <w:szCs w:val="24"/>
        </w:rPr>
      </w:pPr>
      <w:r w:rsidRPr="00B507FA">
        <w:rPr>
          <w:rFonts w:ascii="Times New Roman" w:hAnsi="Times New Roman" w:cs="Times New Roman"/>
          <w:sz w:val="24"/>
          <w:szCs w:val="24"/>
        </w:rPr>
        <w:t>3.1</w:t>
      </w:r>
      <w:r w:rsidR="00772652" w:rsidRPr="00B507FA">
        <w:rPr>
          <w:rFonts w:ascii="Times New Roman" w:hAnsi="Times New Roman" w:cs="Times New Roman"/>
          <w:sz w:val="24"/>
          <w:szCs w:val="24"/>
        </w:rPr>
        <w:t xml:space="preserve"> </w:t>
      </w:r>
      <w:r w:rsidR="009C151E" w:rsidRPr="00B507FA">
        <w:rPr>
          <w:rFonts w:ascii="Times New Roman" w:hAnsi="Times New Roman" w:cs="Times New Roman"/>
          <w:sz w:val="24"/>
          <w:szCs w:val="24"/>
        </w:rPr>
        <w:t>Patient</w:t>
      </w:r>
      <w:r w:rsidR="00005CE4" w:rsidRPr="00B507FA">
        <w:rPr>
          <w:rFonts w:ascii="Times New Roman" w:hAnsi="Times New Roman" w:cs="Times New Roman"/>
          <w:sz w:val="24"/>
          <w:szCs w:val="24"/>
        </w:rPr>
        <w:t xml:space="preserve"> Module</w:t>
      </w:r>
    </w:p>
    <w:p w14:paraId="7DF29F80" w14:textId="28599F98" w:rsidR="00777533" w:rsidRDefault="00A4490A" w:rsidP="00777533">
      <w:pPr>
        <w:pStyle w:val="ListParagraph"/>
        <w:numPr>
          <w:ilvl w:val="0"/>
          <w:numId w:val="2"/>
        </w:numPr>
        <w:spacing w:line="276" w:lineRule="auto"/>
        <w:ind w:left="1418"/>
        <w:rPr>
          <w:rFonts w:cs="Times New Roman"/>
        </w:rPr>
      </w:pPr>
      <w:r w:rsidRPr="00B507FA">
        <w:rPr>
          <w:rFonts w:cs="Times New Roman"/>
        </w:rPr>
        <w:t>Patient</w:t>
      </w:r>
      <w:r w:rsidR="009E7D83" w:rsidRPr="00B507FA">
        <w:rPr>
          <w:rFonts w:cs="Times New Roman"/>
        </w:rPr>
        <w:t xml:space="preserve"> can register and create his own account</w:t>
      </w:r>
      <w:r w:rsidR="00777533">
        <w:rPr>
          <w:rFonts w:cs="Times New Roman"/>
        </w:rPr>
        <w:t>.</w:t>
      </w:r>
    </w:p>
    <w:p w14:paraId="50C87DD6" w14:textId="36905508" w:rsidR="00777533" w:rsidRPr="00777533" w:rsidRDefault="00777533" w:rsidP="00777533">
      <w:pPr>
        <w:pStyle w:val="ListParagraph"/>
        <w:numPr>
          <w:ilvl w:val="0"/>
          <w:numId w:val="2"/>
        </w:numPr>
        <w:spacing w:line="276" w:lineRule="auto"/>
        <w:ind w:left="1418"/>
        <w:rPr>
          <w:rFonts w:cs="Times New Roman"/>
        </w:rPr>
      </w:pPr>
      <w:r w:rsidRPr="00777533">
        <w:rPr>
          <w:rFonts w:cs="Times New Roman"/>
        </w:rPr>
        <w:t>This system provides the function which allows patient to search the doctor.</w:t>
      </w:r>
    </w:p>
    <w:p w14:paraId="10D38DCB" w14:textId="0907A3A3" w:rsidR="009E7D83" w:rsidRPr="00777533" w:rsidRDefault="0070612F" w:rsidP="00777533">
      <w:pPr>
        <w:spacing w:line="276" w:lineRule="auto"/>
        <w:rPr>
          <w:rFonts w:cs="Times New Roman"/>
        </w:rPr>
      </w:pPr>
      <w:r w:rsidRPr="00777533">
        <w:rPr>
          <w:rFonts w:cs="Times New Roman"/>
        </w:rPr>
        <w:t xml:space="preserve">                 </w:t>
      </w:r>
    </w:p>
    <w:p w14:paraId="1EF35CF2" w14:textId="77777777" w:rsidR="00005CE4" w:rsidRPr="005B0AA3" w:rsidRDefault="006448FF" w:rsidP="005B0AA3">
      <w:pPr>
        <w:pStyle w:val="ListParagraph"/>
        <w:numPr>
          <w:ilvl w:val="0"/>
          <w:numId w:val="2"/>
        </w:numPr>
        <w:spacing w:line="276" w:lineRule="auto"/>
        <w:ind w:left="1418"/>
        <w:rPr>
          <w:rFonts w:cs="Times New Roman"/>
        </w:rPr>
      </w:pPr>
      <w:r w:rsidRPr="00B507FA">
        <w:rPr>
          <w:rFonts w:cs="Times New Roman"/>
        </w:rPr>
        <w:t>She</w:t>
      </w:r>
      <w:r w:rsidR="0008732D" w:rsidRPr="00B507FA">
        <w:rPr>
          <w:rFonts w:cs="Times New Roman"/>
        </w:rPr>
        <w:t>/He</w:t>
      </w:r>
      <w:r w:rsidR="00772652" w:rsidRPr="00B507FA">
        <w:rPr>
          <w:rFonts w:cs="Times New Roman"/>
        </w:rPr>
        <w:t xml:space="preserve"> is able to browse </w:t>
      </w:r>
      <w:r w:rsidRPr="00B507FA">
        <w:rPr>
          <w:rFonts w:cs="Times New Roman"/>
        </w:rPr>
        <w:t xml:space="preserve">through all </w:t>
      </w:r>
      <w:r w:rsidR="00772652" w:rsidRPr="00B507FA">
        <w:rPr>
          <w:rFonts w:cs="Times New Roman"/>
        </w:rPr>
        <w:t xml:space="preserve">existing </w:t>
      </w:r>
      <w:r w:rsidR="00A4490A" w:rsidRPr="00B507FA">
        <w:rPr>
          <w:rFonts w:cs="Times New Roman"/>
        </w:rPr>
        <w:t>doctor profiles</w:t>
      </w:r>
      <w:r w:rsidR="009C151E" w:rsidRPr="00B507FA">
        <w:rPr>
          <w:rFonts w:cs="Times New Roman"/>
        </w:rPr>
        <w:t xml:space="preserve"> based on specialization criteria</w:t>
      </w:r>
      <w:r w:rsidR="00005CE4" w:rsidRPr="00B507FA">
        <w:rPr>
          <w:rFonts w:cs="Times New Roman"/>
        </w:rPr>
        <w:t>.</w:t>
      </w:r>
    </w:p>
    <w:p w14:paraId="79416C3A" w14:textId="5FA29F6A" w:rsidR="00005CE4" w:rsidRPr="00B507FA" w:rsidRDefault="00005CE4" w:rsidP="005B0AA3">
      <w:pPr>
        <w:pStyle w:val="ListParagraph"/>
        <w:numPr>
          <w:ilvl w:val="0"/>
          <w:numId w:val="2"/>
        </w:numPr>
        <w:spacing w:line="276" w:lineRule="auto"/>
        <w:ind w:left="1418"/>
        <w:rPr>
          <w:rFonts w:cs="Times New Roman"/>
        </w:rPr>
      </w:pPr>
      <w:r w:rsidRPr="00B507FA">
        <w:rPr>
          <w:rFonts w:cs="Times New Roman"/>
        </w:rPr>
        <w:t>T</w:t>
      </w:r>
      <w:r w:rsidR="006C6F39" w:rsidRPr="00B507FA">
        <w:rPr>
          <w:rFonts w:cs="Times New Roman"/>
        </w:rPr>
        <w:t>he</w:t>
      </w:r>
      <w:r w:rsidR="00772652" w:rsidRPr="00B507FA">
        <w:rPr>
          <w:rFonts w:cs="Times New Roman"/>
        </w:rPr>
        <w:t xml:space="preserve"> </w:t>
      </w:r>
      <w:r w:rsidR="009C151E" w:rsidRPr="00B507FA">
        <w:rPr>
          <w:rFonts w:cs="Times New Roman"/>
        </w:rPr>
        <w:t>Patient</w:t>
      </w:r>
      <w:r w:rsidR="0008732D" w:rsidRPr="00B507FA">
        <w:rPr>
          <w:rFonts w:cs="Times New Roman"/>
        </w:rPr>
        <w:t xml:space="preserve"> </w:t>
      </w:r>
      <w:r w:rsidR="00772652" w:rsidRPr="00B507FA">
        <w:rPr>
          <w:rFonts w:cs="Times New Roman"/>
        </w:rPr>
        <w:t xml:space="preserve">could find what are </w:t>
      </w:r>
      <w:r w:rsidR="0008732D" w:rsidRPr="00B507FA">
        <w:rPr>
          <w:rFonts w:cs="Times New Roman"/>
        </w:rPr>
        <w:t>details</w:t>
      </w:r>
      <w:r w:rsidR="00772652" w:rsidRPr="00B507FA">
        <w:rPr>
          <w:rFonts w:cs="Times New Roman"/>
        </w:rPr>
        <w:t xml:space="preserve"> of </w:t>
      </w:r>
      <w:r w:rsidR="0008732D" w:rsidRPr="00B507FA">
        <w:rPr>
          <w:rFonts w:cs="Times New Roman"/>
        </w:rPr>
        <w:t xml:space="preserve">all </w:t>
      </w:r>
      <w:r w:rsidR="009C151E" w:rsidRPr="00B507FA">
        <w:rPr>
          <w:rFonts w:cs="Times New Roman"/>
        </w:rPr>
        <w:t>doctors</w:t>
      </w:r>
      <w:r w:rsidR="0008732D" w:rsidRPr="00B507FA">
        <w:rPr>
          <w:rFonts w:cs="Times New Roman"/>
        </w:rPr>
        <w:t xml:space="preserve"> and can access the contact details </w:t>
      </w:r>
      <w:r w:rsidR="009C151E" w:rsidRPr="00B507FA">
        <w:rPr>
          <w:rFonts w:cs="Times New Roman"/>
        </w:rPr>
        <w:t>of doctor and finally patient can book an appointment with doctor.</w:t>
      </w:r>
    </w:p>
    <w:p w14:paraId="5DE1F5BD" w14:textId="77777777" w:rsidR="00005CE4" w:rsidRPr="00B507FA" w:rsidRDefault="00005CE4" w:rsidP="005B0AA3">
      <w:pPr>
        <w:pStyle w:val="ListParagraph"/>
        <w:spacing w:line="276" w:lineRule="auto"/>
        <w:rPr>
          <w:rFonts w:cs="Times New Roman"/>
        </w:rPr>
      </w:pPr>
    </w:p>
    <w:p w14:paraId="409D397D" w14:textId="77777777" w:rsidR="00005CE4" w:rsidRPr="00B507FA" w:rsidRDefault="00005CE4" w:rsidP="005B0AA3">
      <w:pPr>
        <w:pStyle w:val="ListParagraph"/>
        <w:spacing w:line="276" w:lineRule="auto"/>
        <w:ind w:left="1418" w:hanging="360"/>
        <w:rPr>
          <w:rFonts w:cs="Times New Roman"/>
        </w:rPr>
      </w:pPr>
    </w:p>
    <w:p w14:paraId="6AB3447A" w14:textId="77777777" w:rsidR="00005CE4" w:rsidRPr="00B507FA" w:rsidRDefault="009E7D83" w:rsidP="005B0AA3">
      <w:pPr>
        <w:pStyle w:val="Heading"/>
        <w:spacing w:line="276" w:lineRule="auto"/>
        <w:ind w:left="990" w:hanging="360"/>
        <w:rPr>
          <w:rFonts w:ascii="Times New Roman" w:hAnsi="Times New Roman" w:cs="Times New Roman"/>
          <w:sz w:val="24"/>
          <w:szCs w:val="24"/>
        </w:rPr>
      </w:pPr>
      <w:r w:rsidRPr="00B507FA">
        <w:rPr>
          <w:rFonts w:ascii="Times New Roman" w:hAnsi="Times New Roman" w:cs="Times New Roman"/>
          <w:sz w:val="24"/>
          <w:szCs w:val="24"/>
        </w:rPr>
        <w:t>3.2</w:t>
      </w:r>
      <w:r w:rsidR="00772652" w:rsidRPr="00B507FA">
        <w:rPr>
          <w:rFonts w:ascii="Times New Roman" w:hAnsi="Times New Roman" w:cs="Times New Roman"/>
          <w:sz w:val="24"/>
          <w:szCs w:val="24"/>
        </w:rPr>
        <w:t xml:space="preserve"> </w:t>
      </w:r>
      <w:r w:rsidR="009C151E" w:rsidRPr="00B507FA">
        <w:rPr>
          <w:rFonts w:ascii="Times New Roman" w:hAnsi="Times New Roman" w:cs="Times New Roman"/>
          <w:sz w:val="24"/>
          <w:szCs w:val="24"/>
        </w:rPr>
        <w:t>Doctor</w:t>
      </w:r>
      <w:r w:rsidR="00005CE4" w:rsidRPr="00B507FA">
        <w:rPr>
          <w:rFonts w:ascii="Times New Roman" w:hAnsi="Times New Roman" w:cs="Times New Roman"/>
          <w:sz w:val="24"/>
          <w:szCs w:val="24"/>
        </w:rPr>
        <w:t xml:space="preserve"> Module</w:t>
      </w:r>
    </w:p>
    <w:p w14:paraId="7A56F4E0" w14:textId="77777777" w:rsidR="009E7D83" w:rsidRPr="005B0AA3" w:rsidRDefault="009C151E" w:rsidP="005B0AA3">
      <w:pPr>
        <w:pStyle w:val="ListParagraph"/>
        <w:numPr>
          <w:ilvl w:val="0"/>
          <w:numId w:val="2"/>
        </w:numPr>
        <w:spacing w:line="276" w:lineRule="auto"/>
        <w:ind w:left="1418"/>
        <w:rPr>
          <w:rFonts w:cs="Times New Roman"/>
        </w:rPr>
      </w:pPr>
      <w:r w:rsidRPr="00B507FA">
        <w:rPr>
          <w:rFonts w:cs="Times New Roman"/>
        </w:rPr>
        <w:t>Doctor</w:t>
      </w:r>
      <w:r w:rsidR="009E7D83" w:rsidRPr="00B507FA">
        <w:rPr>
          <w:rFonts w:cs="Times New Roman"/>
        </w:rPr>
        <w:t xml:space="preserve"> can register and create his own account.</w:t>
      </w:r>
    </w:p>
    <w:p w14:paraId="74FD3F8A" w14:textId="77777777" w:rsidR="00005CE4" w:rsidRPr="005B0AA3" w:rsidRDefault="0008732D" w:rsidP="005B0AA3">
      <w:pPr>
        <w:pStyle w:val="ListParagraph"/>
        <w:numPr>
          <w:ilvl w:val="0"/>
          <w:numId w:val="2"/>
        </w:numPr>
        <w:spacing w:line="276" w:lineRule="auto"/>
        <w:ind w:left="1418"/>
        <w:rPr>
          <w:rFonts w:cs="Times New Roman"/>
        </w:rPr>
      </w:pPr>
      <w:r w:rsidRPr="00B507FA">
        <w:rPr>
          <w:rFonts w:cs="Times New Roman"/>
        </w:rPr>
        <w:t>This</w:t>
      </w:r>
      <w:r w:rsidR="00772652" w:rsidRPr="00B507FA">
        <w:rPr>
          <w:rFonts w:cs="Times New Roman"/>
        </w:rPr>
        <w:t xml:space="preserve"> </w:t>
      </w:r>
      <w:r w:rsidRPr="00B507FA">
        <w:rPr>
          <w:rFonts w:cs="Times New Roman"/>
        </w:rPr>
        <w:t>s</w:t>
      </w:r>
      <w:r w:rsidR="00005CE4" w:rsidRPr="00B507FA">
        <w:rPr>
          <w:rFonts w:cs="Times New Roman"/>
        </w:rPr>
        <w:t>ystem provides t</w:t>
      </w:r>
      <w:r w:rsidR="00772652" w:rsidRPr="00B507FA">
        <w:rPr>
          <w:rFonts w:cs="Times New Roman"/>
        </w:rPr>
        <w:t xml:space="preserve">he function which allows </w:t>
      </w:r>
      <w:r w:rsidR="009C151E" w:rsidRPr="00B507FA">
        <w:rPr>
          <w:rFonts w:cs="Times New Roman"/>
        </w:rPr>
        <w:t>doctor</w:t>
      </w:r>
      <w:r w:rsidRPr="00B507FA">
        <w:rPr>
          <w:rFonts w:cs="Times New Roman"/>
        </w:rPr>
        <w:t xml:space="preserve"> to upload </w:t>
      </w:r>
      <w:r w:rsidR="009C151E" w:rsidRPr="00B507FA">
        <w:rPr>
          <w:rFonts w:cs="Times New Roman"/>
        </w:rPr>
        <w:t>his profile</w:t>
      </w:r>
      <w:r w:rsidRPr="00B507FA">
        <w:rPr>
          <w:rFonts w:cs="Times New Roman"/>
        </w:rPr>
        <w:t xml:space="preserve"> details.</w:t>
      </w:r>
    </w:p>
    <w:p w14:paraId="327B8F3D" w14:textId="77777777" w:rsidR="009C151E" w:rsidRPr="005B0AA3" w:rsidRDefault="009C151E" w:rsidP="005B0AA3">
      <w:pPr>
        <w:pStyle w:val="ListParagraph"/>
        <w:numPr>
          <w:ilvl w:val="0"/>
          <w:numId w:val="2"/>
        </w:numPr>
        <w:spacing w:line="276" w:lineRule="auto"/>
        <w:ind w:left="1418"/>
        <w:rPr>
          <w:rFonts w:cs="Times New Roman"/>
        </w:rPr>
      </w:pPr>
      <w:r w:rsidRPr="00B507FA">
        <w:rPr>
          <w:rFonts w:cs="Times New Roman"/>
        </w:rPr>
        <w:t>Doctor can add his availability (time slot) details.</w:t>
      </w:r>
    </w:p>
    <w:p w14:paraId="4932E59C" w14:textId="77777777" w:rsidR="00005CE4" w:rsidRDefault="009C151E" w:rsidP="005B0AA3">
      <w:pPr>
        <w:pStyle w:val="ListParagraph"/>
        <w:numPr>
          <w:ilvl w:val="0"/>
          <w:numId w:val="2"/>
        </w:numPr>
        <w:spacing w:line="276" w:lineRule="auto"/>
        <w:ind w:left="1418"/>
        <w:rPr>
          <w:rFonts w:cs="Times New Roman"/>
        </w:rPr>
      </w:pPr>
      <w:r w:rsidRPr="00B507FA">
        <w:rPr>
          <w:rFonts w:cs="Times New Roman"/>
        </w:rPr>
        <w:t>Doctor can vi</w:t>
      </w:r>
      <w:r w:rsidR="00E073A3" w:rsidRPr="00B507FA">
        <w:rPr>
          <w:rFonts w:cs="Times New Roman"/>
        </w:rPr>
        <w:t>ew scheduled appointments.</w:t>
      </w:r>
    </w:p>
    <w:p w14:paraId="772C64CF" w14:textId="55B01857" w:rsidR="0070612F" w:rsidRPr="005B0AA3" w:rsidRDefault="0070612F" w:rsidP="0070612F">
      <w:pPr>
        <w:pStyle w:val="ListParagraph"/>
        <w:numPr>
          <w:ilvl w:val="0"/>
          <w:numId w:val="2"/>
        </w:numPr>
        <w:spacing w:line="276" w:lineRule="auto"/>
        <w:ind w:left="1418"/>
        <w:rPr>
          <w:rFonts w:cs="Times New Roman"/>
        </w:rPr>
      </w:pPr>
      <w:r>
        <w:rPr>
          <w:rFonts w:cs="Times New Roman"/>
        </w:rPr>
        <w:t>Doctor</w:t>
      </w:r>
      <w:r w:rsidRPr="00B507FA">
        <w:rPr>
          <w:rFonts w:cs="Times New Roman"/>
        </w:rPr>
        <w:t xml:space="preserve"> can manage appointments (cancel/confirm).</w:t>
      </w:r>
    </w:p>
    <w:p w14:paraId="6AF94080" w14:textId="77777777" w:rsidR="0070612F" w:rsidRPr="0070612F" w:rsidRDefault="0070612F" w:rsidP="0070612F">
      <w:pPr>
        <w:spacing w:line="276" w:lineRule="auto"/>
        <w:ind w:left="1058"/>
        <w:rPr>
          <w:rFonts w:cs="Times New Roman"/>
        </w:rPr>
      </w:pPr>
    </w:p>
    <w:p w14:paraId="409F7254" w14:textId="77777777" w:rsidR="009E7D83" w:rsidRPr="005B0AA3" w:rsidRDefault="009E7D83" w:rsidP="005B0AA3">
      <w:pPr>
        <w:pStyle w:val="Heading"/>
        <w:spacing w:line="276" w:lineRule="auto"/>
        <w:ind w:left="990" w:hanging="360"/>
        <w:rPr>
          <w:rFonts w:ascii="Times New Roman" w:hAnsi="Times New Roman" w:cs="Times New Roman"/>
          <w:sz w:val="24"/>
          <w:szCs w:val="24"/>
        </w:rPr>
      </w:pPr>
      <w:r w:rsidRPr="00B507FA">
        <w:rPr>
          <w:rFonts w:ascii="Times New Roman" w:hAnsi="Times New Roman" w:cs="Times New Roman"/>
          <w:sz w:val="24"/>
          <w:szCs w:val="24"/>
        </w:rPr>
        <w:t>3.3</w:t>
      </w:r>
      <w:r w:rsidR="00005CE4" w:rsidRPr="00B507FA">
        <w:rPr>
          <w:rFonts w:ascii="Times New Roman" w:hAnsi="Times New Roman" w:cs="Times New Roman"/>
          <w:sz w:val="24"/>
          <w:szCs w:val="24"/>
        </w:rPr>
        <w:t xml:space="preserve"> </w:t>
      </w:r>
      <w:r w:rsidR="00772652" w:rsidRPr="00B507FA">
        <w:rPr>
          <w:rFonts w:ascii="Times New Roman" w:hAnsi="Times New Roman" w:cs="Times New Roman"/>
          <w:sz w:val="24"/>
          <w:szCs w:val="24"/>
        </w:rPr>
        <w:t>Admin</w:t>
      </w:r>
      <w:r w:rsidR="00005CE4" w:rsidRPr="00B507FA">
        <w:rPr>
          <w:rFonts w:ascii="Times New Roman" w:hAnsi="Times New Roman" w:cs="Times New Roman"/>
          <w:sz w:val="24"/>
          <w:szCs w:val="24"/>
        </w:rPr>
        <w:t xml:space="preserve"> Module</w:t>
      </w:r>
    </w:p>
    <w:p w14:paraId="3FF1E67E" w14:textId="77777777" w:rsidR="009E7D83" w:rsidRPr="005B0AA3" w:rsidRDefault="0008732D" w:rsidP="005B0AA3">
      <w:pPr>
        <w:pStyle w:val="ListParagraph"/>
        <w:numPr>
          <w:ilvl w:val="0"/>
          <w:numId w:val="2"/>
        </w:numPr>
        <w:spacing w:line="276" w:lineRule="auto"/>
        <w:ind w:left="1418"/>
        <w:rPr>
          <w:rFonts w:cs="Times New Roman"/>
        </w:rPr>
      </w:pPr>
      <w:r w:rsidRPr="00B507FA">
        <w:rPr>
          <w:rFonts w:cs="Times New Roman"/>
        </w:rPr>
        <w:t>This s</w:t>
      </w:r>
      <w:r w:rsidR="00772652" w:rsidRPr="00B507FA">
        <w:rPr>
          <w:rFonts w:cs="Times New Roman"/>
        </w:rPr>
        <w:t>ystem should provide all function to admin how to handle the System.</w:t>
      </w:r>
    </w:p>
    <w:p w14:paraId="3E2451C8" w14:textId="77777777" w:rsidR="00E073A3" w:rsidRPr="005B0AA3" w:rsidRDefault="00772652" w:rsidP="005B0AA3">
      <w:pPr>
        <w:pStyle w:val="ListParagraph"/>
        <w:numPr>
          <w:ilvl w:val="0"/>
          <w:numId w:val="2"/>
        </w:numPr>
        <w:spacing w:line="276" w:lineRule="auto"/>
        <w:ind w:left="1418"/>
        <w:rPr>
          <w:rFonts w:cs="Times New Roman"/>
        </w:rPr>
      </w:pPr>
      <w:r w:rsidRPr="00B507FA">
        <w:rPr>
          <w:rFonts w:cs="Times New Roman"/>
        </w:rPr>
        <w:t xml:space="preserve"> </w:t>
      </w:r>
      <w:r w:rsidR="00E073A3" w:rsidRPr="00B507FA">
        <w:rPr>
          <w:rFonts w:cs="Times New Roman"/>
        </w:rPr>
        <w:t>Admin can modify user data</w:t>
      </w:r>
      <w:r w:rsidRPr="00B507FA">
        <w:rPr>
          <w:rFonts w:cs="Times New Roman"/>
        </w:rPr>
        <w:t>.</w:t>
      </w:r>
    </w:p>
    <w:p w14:paraId="5BC95839" w14:textId="77777777" w:rsidR="00005CE4" w:rsidRPr="00B507FA" w:rsidRDefault="00005CE4" w:rsidP="005B0AA3">
      <w:pPr>
        <w:pStyle w:val="Heading1"/>
        <w:spacing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507FA">
        <w:rPr>
          <w:rFonts w:ascii="Times New Roman" w:hAnsi="Times New Roman" w:cs="Times New Roman"/>
          <w:sz w:val="24"/>
          <w:szCs w:val="24"/>
        </w:rPr>
        <w:t xml:space="preserve">4. Non-functional Requirements </w:t>
      </w:r>
    </w:p>
    <w:p w14:paraId="564A79C4" w14:textId="77777777" w:rsidR="00005CE4" w:rsidRPr="00B507FA" w:rsidRDefault="00005CE4" w:rsidP="005B0AA3">
      <w:pPr>
        <w:pStyle w:val="BodyText"/>
        <w:numPr>
          <w:ilvl w:val="0"/>
          <w:numId w:val="7"/>
        </w:numPr>
        <w:spacing w:line="276" w:lineRule="auto"/>
        <w:rPr>
          <w:rFonts w:cs="Times New Roman"/>
        </w:rPr>
      </w:pPr>
      <w:r w:rsidRPr="00B507FA">
        <w:rPr>
          <w:rFonts w:cs="Times New Roman"/>
        </w:rPr>
        <w:t xml:space="preserve">The </w:t>
      </w:r>
      <w:r w:rsidR="005C0639" w:rsidRPr="00B507FA">
        <w:rPr>
          <w:rFonts w:cs="Times New Roman"/>
        </w:rPr>
        <w:t>web application</w:t>
      </w:r>
      <w:r w:rsidRPr="00B507FA">
        <w:rPr>
          <w:rFonts w:cs="Times New Roman"/>
        </w:rPr>
        <w:t xml:space="preserve"> should use professional design, look and feel and color scheme.</w:t>
      </w:r>
    </w:p>
    <w:p w14:paraId="022E4619" w14:textId="14DB5528" w:rsidR="00005CE4" w:rsidRPr="00B507FA" w:rsidRDefault="00005CE4" w:rsidP="005B0AA3">
      <w:pPr>
        <w:pStyle w:val="BodyText"/>
        <w:numPr>
          <w:ilvl w:val="0"/>
          <w:numId w:val="7"/>
        </w:numPr>
        <w:spacing w:line="276" w:lineRule="auto"/>
        <w:rPr>
          <w:rFonts w:cs="Times New Roman"/>
        </w:rPr>
      </w:pPr>
      <w:r w:rsidRPr="00B507FA">
        <w:rPr>
          <w:rFonts w:cs="Times New Roman"/>
        </w:rPr>
        <w:t>Users will have no limitations for accessing the application through Internet. The portal being an internet application, it is difficult specify exact number of visitor or users. Hence</w:t>
      </w:r>
      <w:r w:rsidR="00990824" w:rsidRPr="00B507FA">
        <w:rPr>
          <w:rFonts w:cs="Times New Roman"/>
        </w:rPr>
        <w:t>,</w:t>
      </w:r>
      <w:r w:rsidRPr="00B507FA">
        <w:rPr>
          <w:rFonts w:cs="Times New Roman"/>
        </w:rPr>
        <w:t xml:space="preserve"> we will target the system to support between</w:t>
      </w:r>
      <w:r w:rsidR="0017522E" w:rsidRPr="00B507FA">
        <w:rPr>
          <w:rFonts w:cs="Times New Roman"/>
        </w:rPr>
        <w:t xml:space="preserve"> </w:t>
      </w:r>
      <w:r w:rsidR="00656BBB" w:rsidRPr="00B507FA">
        <w:rPr>
          <w:rFonts w:cs="Times New Roman"/>
        </w:rPr>
        <w:t>5 and</w:t>
      </w:r>
      <w:r w:rsidRPr="00B507FA">
        <w:rPr>
          <w:rFonts w:cs="Times New Roman"/>
        </w:rPr>
        <w:t xml:space="preserve"> </w:t>
      </w:r>
      <w:r w:rsidR="005C0639" w:rsidRPr="00B507FA">
        <w:rPr>
          <w:rFonts w:cs="Times New Roman"/>
        </w:rPr>
        <w:t>8</w:t>
      </w:r>
      <w:r w:rsidRPr="00B507FA">
        <w:rPr>
          <w:rFonts w:cs="Times New Roman"/>
        </w:rPr>
        <w:t xml:space="preserve"> </w:t>
      </w:r>
      <w:r w:rsidR="0070612F" w:rsidRPr="00B507FA">
        <w:rPr>
          <w:rFonts w:cs="Times New Roman"/>
        </w:rPr>
        <w:t>thousand</w:t>
      </w:r>
      <w:r w:rsidR="00990824" w:rsidRPr="00B507FA">
        <w:rPr>
          <w:rFonts w:cs="Times New Roman"/>
        </w:rPr>
        <w:t xml:space="preserve"> of</w:t>
      </w:r>
      <w:r w:rsidRPr="00B507FA">
        <w:rPr>
          <w:rFonts w:cs="Times New Roman"/>
        </w:rPr>
        <w:t xml:space="preserve"> users on launch of phase 1. </w:t>
      </w:r>
    </w:p>
    <w:p w14:paraId="4443E428" w14:textId="77777777" w:rsidR="00005CE4" w:rsidRPr="00B507FA" w:rsidRDefault="00005CE4" w:rsidP="005B0AA3">
      <w:pPr>
        <w:pStyle w:val="BodyText"/>
        <w:numPr>
          <w:ilvl w:val="0"/>
          <w:numId w:val="7"/>
        </w:numPr>
        <w:spacing w:line="276" w:lineRule="auto"/>
        <w:rPr>
          <w:rFonts w:cs="Times New Roman"/>
        </w:rPr>
      </w:pPr>
      <w:r w:rsidRPr="00B507FA">
        <w:rPr>
          <w:rFonts w:cs="Times New Roman"/>
        </w:rPr>
        <w:t xml:space="preserve">Being a public </w:t>
      </w:r>
      <w:r w:rsidR="005C0639" w:rsidRPr="00B507FA">
        <w:rPr>
          <w:rFonts w:cs="Times New Roman"/>
        </w:rPr>
        <w:t>web application</w:t>
      </w:r>
      <w:r w:rsidRPr="00B507FA">
        <w:rPr>
          <w:rFonts w:cs="Times New Roman"/>
        </w:rPr>
        <w:t xml:space="preserve">, the </w:t>
      </w:r>
      <w:r w:rsidR="005C0639" w:rsidRPr="00B507FA">
        <w:rPr>
          <w:rFonts w:cs="Times New Roman"/>
        </w:rPr>
        <w:t>application</w:t>
      </w:r>
      <w:r w:rsidRPr="00B507FA">
        <w:rPr>
          <w:rFonts w:cs="Times New Roman"/>
        </w:rPr>
        <w:t xml:space="preserve"> must follow general usability guidelines for menus, navigation, colors, links and other actions provided on the screens.</w:t>
      </w:r>
    </w:p>
    <w:p w14:paraId="7B94996A" w14:textId="77777777" w:rsidR="00005CE4" w:rsidRPr="00B507FA" w:rsidRDefault="00005CE4" w:rsidP="005B0AA3">
      <w:pPr>
        <w:pStyle w:val="BodyText"/>
        <w:numPr>
          <w:ilvl w:val="0"/>
          <w:numId w:val="7"/>
        </w:numPr>
        <w:spacing w:line="276" w:lineRule="auto"/>
        <w:rPr>
          <w:rFonts w:cs="Times New Roman"/>
        </w:rPr>
      </w:pPr>
      <w:r w:rsidRPr="00B507FA">
        <w:rPr>
          <w:rFonts w:cs="Times New Roman"/>
        </w:rPr>
        <w:t>The system should be designed in such a manner that user will be able to complete tasks in minimum number of steps.</w:t>
      </w:r>
    </w:p>
    <w:p w14:paraId="0ECE61E9" w14:textId="77777777" w:rsidR="005C0639" w:rsidRPr="00B507FA" w:rsidRDefault="005C0639" w:rsidP="005B0AA3">
      <w:pPr>
        <w:pStyle w:val="BodyText"/>
        <w:numPr>
          <w:ilvl w:val="0"/>
          <w:numId w:val="7"/>
        </w:numPr>
        <w:spacing w:line="276" w:lineRule="auto"/>
        <w:rPr>
          <w:rFonts w:cs="Times New Roman"/>
          <w:kern w:val="2"/>
        </w:rPr>
      </w:pPr>
      <w:r w:rsidRPr="00B507FA">
        <w:rPr>
          <w:rFonts w:cs="Times New Roman"/>
        </w:rPr>
        <w:t>The application's user interface shall be intuitive, user-friendly, and responsive.</w:t>
      </w:r>
    </w:p>
    <w:p w14:paraId="1E8ED86D" w14:textId="77777777" w:rsidR="00005CE4" w:rsidRDefault="00005CE4">
      <w:pPr>
        <w:pStyle w:val="BodyText"/>
        <w:rPr>
          <w:rFonts w:ascii="Segoe UI" w:hAnsi="Segoe UI"/>
          <w:sz w:val="22"/>
          <w:szCs w:val="22"/>
        </w:rPr>
      </w:pPr>
    </w:p>
    <w:sectPr w:rsidR="00005CE4">
      <w:type w:val="continuous"/>
      <w:pgSz w:w="12240" w:h="15840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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047" w:hanging="18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6F2C4CE1"/>
    <w:multiLevelType w:val="hybridMultilevel"/>
    <w:tmpl w:val="41640EAE"/>
    <w:lvl w:ilvl="0" w:tplc="A1A000B2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8" w15:restartNumberingAfterBreak="0">
    <w:nsid w:val="78A05FD0"/>
    <w:multiLevelType w:val="hybridMultilevel"/>
    <w:tmpl w:val="D0E45C3A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 w16cid:durableId="698555575">
    <w:abstractNumId w:val="0"/>
  </w:num>
  <w:num w:numId="2" w16cid:durableId="1081948065">
    <w:abstractNumId w:val="1"/>
  </w:num>
  <w:num w:numId="3" w16cid:durableId="1635139754">
    <w:abstractNumId w:val="2"/>
  </w:num>
  <w:num w:numId="4" w16cid:durableId="1843231847">
    <w:abstractNumId w:val="3"/>
  </w:num>
  <w:num w:numId="5" w16cid:durableId="1542548921">
    <w:abstractNumId w:val="4"/>
  </w:num>
  <w:num w:numId="6" w16cid:durableId="535854903">
    <w:abstractNumId w:val="5"/>
  </w:num>
  <w:num w:numId="7" w16cid:durableId="600143233">
    <w:abstractNumId w:val="6"/>
  </w:num>
  <w:num w:numId="8" w16cid:durableId="933169687">
    <w:abstractNumId w:val="7"/>
  </w:num>
  <w:num w:numId="9" w16cid:durableId="1146050197">
    <w:abstractNumId w:val="6"/>
  </w:num>
  <w:num w:numId="10" w16cid:durableId="5607562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1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6B0"/>
    <w:rsid w:val="00005CE4"/>
    <w:rsid w:val="00052BFD"/>
    <w:rsid w:val="00057A13"/>
    <w:rsid w:val="000766B0"/>
    <w:rsid w:val="0008732D"/>
    <w:rsid w:val="000E6E7C"/>
    <w:rsid w:val="00103EBD"/>
    <w:rsid w:val="00115636"/>
    <w:rsid w:val="00131E32"/>
    <w:rsid w:val="00140217"/>
    <w:rsid w:val="00144020"/>
    <w:rsid w:val="0017522E"/>
    <w:rsid w:val="001951F3"/>
    <w:rsid w:val="00196788"/>
    <w:rsid w:val="001972D0"/>
    <w:rsid w:val="001B7DCE"/>
    <w:rsid w:val="001D3716"/>
    <w:rsid w:val="00257A5C"/>
    <w:rsid w:val="002A654C"/>
    <w:rsid w:val="002A6CEA"/>
    <w:rsid w:val="002C2BCF"/>
    <w:rsid w:val="00332F87"/>
    <w:rsid w:val="00335D43"/>
    <w:rsid w:val="00342592"/>
    <w:rsid w:val="00346D25"/>
    <w:rsid w:val="00384308"/>
    <w:rsid w:val="003864D1"/>
    <w:rsid w:val="003B4896"/>
    <w:rsid w:val="00414AB3"/>
    <w:rsid w:val="00416DB4"/>
    <w:rsid w:val="00422894"/>
    <w:rsid w:val="00442039"/>
    <w:rsid w:val="004A0671"/>
    <w:rsid w:val="004B75D4"/>
    <w:rsid w:val="004C502B"/>
    <w:rsid w:val="004C6469"/>
    <w:rsid w:val="005B0AA3"/>
    <w:rsid w:val="005B315A"/>
    <w:rsid w:val="005C0639"/>
    <w:rsid w:val="005E4112"/>
    <w:rsid w:val="006448FF"/>
    <w:rsid w:val="00650D9B"/>
    <w:rsid w:val="00656BBB"/>
    <w:rsid w:val="006A37C1"/>
    <w:rsid w:val="006C6F39"/>
    <w:rsid w:val="006D666E"/>
    <w:rsid w:val="0070612F"/>
    <w:rsid w:val="00710FE0"/>
    <w:rsid w:val="00767AA3"/>
    <w:rsid w:val="00772652"/>
    <w:rsid w:val="00777533"/>
    <w:rsid w:val="00783CE5"/>
    <w:rsid w:val="007B3226"/>
    <w:rsid w:val="007B4D15"/>
    <w:rsid w:val="00844676"/>
    <w:rsid w:val="0085179F"/>
    <w:rsid w:val="008637E3"/>
    <w:rsid w:val="008A4A2F"/>
    <w:rsid w:val="008A5C51"/>
    <w:rsid w:val="008C7D13"/>
    <w:rsid w:val="00950F7C"/>
    <w:rsid w:val="009630A0"/>
    <w:rsid w:val="00990824"/>
    <w:rsid w:val="00995BDF"/>
    <w:rsid w:val="009A3DC8"/>
    <w:rsid w:val="009C151E"/>
    <w:rsid w:val="009E7D83"/>
    <w:rsid w:val="00A12721"/>
    <w:rsid w:val="00A16C0A"/>
    <w:rsid w:val="00A4490A"/>
    <w:rsid w:val="00AD3DB7"/>
    <w:rsid w:val="00B34969"/>
    <w:rsid w:val="00B507FA"/>
    <w:rsid w:val="00B52584"/>
    <w:rsid w:val="00BE3ACC"/>
    <w:rsid w:val="00C512D4"/>
    <w:rsid w:val="00CA1E9C"/>
    <w:rsid w:val="00CB692F"/>
    <w:rsid w:val="00CD1F13"/>
    <w:rsid w:val="00CD235D"/>
    <w:rsid w:val="00CF742E"/>
    <w:rsid w:val="00D00D62"/>
    <w:rsid w:val="00D15BEE"/>
    <w:rsid w:val="00D5469B"/>
    <w:rsid w:val="00D67865"/>
    <w:rsid w:val="00DE3688"/>
    <w:rsid w:val="00E0682C"/>
    <w:rsid w:val="00E073A3"/>
    <w:rsid w:val="00E94B9D"/>
    <w:rsid w:val="00EF2176"/>
    <w:rsid w:val="00F0757A"/>
    <w:rsid w:val="00F313A7"/>
    <w:rsid w:val="00F43081"/>
    <w:rsid w:val="00FB6917"/>
    <w:rsid w:val="00FE464D"/>
    <w:rsid w:val="00FE53E7"/>
    <w:rsid w:val="00FF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0FE9726"/>
  <w15:chartTrackingRefBased/>
  <w15:docId w15:val="{25733616-F650-499F-95C6-C873CA6F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Wingdings" w:hAnsi="Wingdings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WW8Num2z0">
    <w:name w:val="WW8Num2z0"/>
    <w:rPr>
      <w:sz w:val="24"/>
    </w:rPr>
  </w:style>
  <w:style w:type="character" w:customStyle="1" w:styleId="WW8Num2z1">
    <w:name w:val="WW8Num2z1"/>
    <w:rPr>
      <w:sz w:val="22"/>
    </w:rPr>
  </w:style>
  <w:style w:type="character" w:customStyle="1" w:styleId="WW8Num2z8">
    <w:name w:val="WW8Num2z8"/>
    <w:rPr>
      <w:b/>
      <w:sz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qFormat/>
  </w:style>
  <w:style w:type="paragraph" w:customStyle="1" w:styleId="PreformattedText">
    <w:name w:val="Preformatted Text"/>
    <w:basedOn w:val="Normal"/>
    <w:rPr>
      <w:rFonts w:ascii="Courier New" w:eastAsia="NSimSun" w:hAnsi="Courier New" w:cs="Courier New"/>
      <w:sz w:val="20"/>
      <w:szCs w:val="20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right" w:leader="dot" w:pos="9972"/>
      </w:tabs>
    </w:pPr>
  </w:style>
  <w:style w:type="character" w:customStyle="1" w:styleId="RTFNum26">
    <w:name w:val="RTF_Num 2 6"/>
    <w:rsid w:val="006A37C1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cp:lastModifiedBy>Chetana Patil</cp:lastModifiedBy>
  <cp:revision>4</cp:revision>
  <cp:lastPrinted>2021-08-14T16:06:00Z</cp:lastPrinted>
  <dcterms:created xsi:type="dcterms:W3CDTF">2023-07-26T13:25:00Z</dcterms:created>
  <dcterms:modified xsi:type="dcterms:W3CDTF">2023-09-04T08:51:00Z</dcterms:modified>
</cp:coreProperties>
</file>